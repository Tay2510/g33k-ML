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C9E41" w14:textId="1CD6AE91" w:rsidR="002D0824" w:rsidRDefault="00E1596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</w:t>
      </w:r>
      <w:r w:rsidR="002D0824">
        <w:rPr>
          <w:b/>
          <w:bCs/>
          <w:spacing w:val="24"/>
          <w:kern w:val="1"/>
        </w:rPr>
        <w:t>.1</w:t>
      </w:r>
      <w:r w:rsidR="002D0824">
        <w:rPr>
          <w:b/>
          <w:bCs/>
          <w:spacing w:val="24"/>
          <w:kern w:val="1"/>
        </w:rPr>
        <w:tab/>
      </w:r>
      <w:r w:rsidR="000765CF">
        <w:rPr>
          <w:b/>
          <w:bCs/>
          <w:spacing w:val="24"/>
          <w:kern w:val="1"/>
        </w:rPr>
        <w:t xml:space="preserve">Distance-Weighted </w:t>
      </w:r>
      <w:r w:rsidR="005C6C7B">
        <w:rPr>
          <w:b/>
          <w:bCs/>
          <w:spacing w:val="24"/>
          <w:kern w:val="1"/>
        </w:rPr>
        <w:t>K-</w:t>
      </w:r>
      <w:r w:rsidR="00183C74">
        <w:rPr>
          <w:b/>
          <w:bCs/>
          <w:spacing w:val="24"/>
          <w:kern w:val="1"/>
        </w:rPr>
        <w:t>N</w:t>
      </w:r>
      <w:r w:rsidR="005C6C7B">
        <w:rPr>
          <w:b/>
          <w:bCs/>
          <w:spacing w:val="24"/>
          <w:kern w:val="1"/>
        </w:rPr>
        <w:t xml:space="preserve">earest </w:t>
      </w:r>
      <w:r w:rsidR="00183C74">
        <w:rPr>
          <w:b/>
          <w:bCs/>
          <w:spacing w:val="24"/>
          <w:kern w:val="1"/>
        </w:rPr>
        <w:t>N</w:t>
      </w:r>
      <w:r w:rsidR="005C6C7B">
        <w:rPr>
          <w:b/>
          <w:bCs/>
          <w:spacing w:val="24"/>
          <w:kern w:val="1"/>
        </w:rPr>
        <w:t>eighbors</w:t>
      </w:r>
    </w:p>
    <w:p w14:paraId="03799E6E" w14:textId="6764327C" w:rsidR="00DF11A8" w:rsidRDefault="005C6C7B" w:rsidP="00DF11A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K-nearest neighbors classifier </w:t>
      </w:r>
      <w:r w:rsidR="007C2E21">
        <w:rPr>
          <w:spacing w:val="5"/>
          <w:kern w:val="1"/>
        </w:rPr>
        <w:t>is a very intuitive algorithm and easy to implement.</w:t>
      </w:r>
      <w:r w:rsidR="001B419A">
        <w:rPr>
          <w:spacing w:val="5"/>
          <w:kern w:val="1"/>
        </w:rPr>
        <w:t xml:space="preserve"> </w:t>
      </w:r>
      <w:r w:rsidR="003B46C5">
        <w:rPr>
          <w:spacing w:val="5"/>
          <w:kern w:val="1"/>
        </w:rPr>
        <w:t xml:space="preserve">In </w:t>
      </w:r>
      <w:r w:rsidR="007C2E21">
        <w:rPr>
          <w:spacing w:val="5"/>
          <w:kern w:val="1"/>
        </w:rPr>
        <w:t xml:space="preserve">training phase, we save both </w:t>
      </w:r>
      <w:r w:rsidR="003B46C5">
        <w:rPr>
          <w:spacing w:val="5"/>
          <w:kern w:val="1"/>
        </w:rPr>
        <w:t xml:space="preserve">features </w:t>
      </w:r>
      <w:proofErr w:type="spellStart"/>
      <w:r w:rsidR="003B46C5" w:rsidRPr="003B46C5">
        <w:rPr>
          <w:i/>
          <w:spacing w:val="5"/>
          <w:kern w:val="1"/>
        </w:rPr>
        <w:t>xTrain</w:t>
      </w:r>
      <w:proofErr w:type="spellEnd"/>
      <w:r w:rsidR="003B46C5">
        <w:rPr>
          <w:spacing w:val="5"/>
          <w:kern w:val="1"/>
        </w:rPr>
        <w:t xml:space="preserve"> and labels </w:t>
      </w:r>
      <w:proofErr w:type="spellStart"/>
      <w:r w:rsidR="003B46C5" w:rsidRPr="003B46C5">
        <w:rPr>
          <w:i/>
          <w:spacing w:val="5"/>
          <w:kern w:val="1"/>
        </w:rPr>
        <w:t>yTrain</w:t>
      </w:r>
      <w:proofErr w:type="spellEnd"/>
      <w:r w:rsidR="003B46C5">
        <w:rPr>
          <w:spacing w:val="5"/>
          <w:kern w:val="1"/>
        </w:rPr>
        <w:t xml:space="preserve"> </w:t>
      </w:r>
      <w:r w:rsidR="000268D1">
        <w:rPr>
          <w:spacing w:val="5"/>
          <w:kern w:val="1"/>
        </w:rPr>
        <w:t xml:space="preserve">of the entire training set as our model. </w:t>
      </w:r>
      <w:r w:rsidR="0087092C">
        <w:rPr>
          <w:spacing w:val="5"/>
          <w:kern w:val="1"/>
        </w:rPr>
        <w:t>I</w:t>
      </w:r>
      <w:r w:rsidR="000268D1">
        <w:rPr>
          <w:spacing w:val="5"/>
          <w:kern w:val="1"/>
        </w:rPr>
        <w:t xml:space="preserve">n classification phase, we </w:t>
      </w:r>
      <w:r w:rsidR="00515493">
        <w:rPr>
          <w:spacing w:val="5"/>
          <w:kern w:val="1"/>
        </w:rPr>
        <w:t xml:space="preserve">assign the label </w:t>
      </w:r>
      <w:r w:rsidR="000040E4">
        <w:rPr>
          <w:spacing w:val="5"/>
          <w:kern w:val="1"/>
        </w:rPr>
        <w:t>by</w:t>
      </w:r>
      <w:r w:rsidR="00515493">
        <w:rPr>
          <w:spacing w:val="5"/>
          <w:kern w:val="1"/>
        </w:rPr>
        <w:t xml:space="preserve"> </w:t>
      </w:r>
      <w:r w:rsidR="000040E4">
        <w:rPr>
          <w:spacing w:val="5"/>
          <w:kern w:val="1"/>
        </w:rPr>
        <w:t xml:space="preserve">looking </w:t>
      </w:r>
      <w:r w:rsidR="00515493">
        <w:rPr>
          <w:spacing w:val="5"/>
          <w:kern w:val="1"/>
        </w:rPr>
        <w:t>the most frequent class of the</w:t>
      </w:r>
      <w:r w:rsidR="00222A36">
        <w:rPr>
          <w:spacing w:val="5"/>
          <w:kern w:val="1"/>
        </w:rPr>
        <w:t xml:space="preserve"> top</w:t>
      </w:r>
      <w:r w:rsidR="00515493">
        <w:rPr>
          <w:spacing w:val="5"/>
          <w:kern w:val="1"/>
        </w:rPr>
        <w:t xml:space="preserve"> </w:t>
      </w:r>
      <w:r w:rsidR="00611722" w:rsidRPr="000A08CA">
        <w:rPr>
          <w:i/>
          <w:spacing w:val="5"/>
          <w:kern w:val="1"/>
        </w:rPr>
        <w:t>k</w:t>
      </w:r>
      <w:r w:rsidR="000040E4">
        <w:rPr>
          <w:spacing w:val="5"/>
          <w:kern w:val="1"/>
        </w:rPr>
        <w:t xml:space="preserve"> </w:t>
      </w:r>
      <w:r w:rsidR="00515493">
        <w:rPr>
          <w:spacing w:val="5"/>
          <w:kern w:val="1"/>
        </w:rPr>
        <w:t>close</w:t>
      </w:r>
      <w:r w:rsidR="000040E4">
        <w:rPr>
          <w:spacing w:val="5"/>
          <w:kern w:val="1"/>
        </w:rPr>
        <w:t>s</w:t>
      </w:r>
      <w:r w:rsidR="00515493">
        <w:rPr>
          <w:spacing w:val="5"/>
          <w:kern w:val="1"/>
        </w:rPr>
        <w:t>t</w:t>
      </w:r>
      <w:r w:rsidR="000040E4">
        <w:rPr>
          <w:spacing w:val="5"/>
          <w:kern w:val="1"/>
        </w:rPr>
        <w:t xml:space="preserve"> neighbors</w:t>
      </w:r>
      <w:r w:rsidR="004A3FA9">
        <w:rPr>
          <w:spacing w:val="5"/>
          <w:kern w:val="1"/>
        </w:rPr>
        <w:t>. Sometimes the frequencies of different classes could be tied</w:t>
      </w:r>
      <w:r w:rsidR="00653D98">
        <w:rPr>
          <w:spacing w:val="5"/>
          <w:kern w:val="1"/>
        </w:rPr>
        <w:t>,</w:t>
      </w:r>
      <w:r w:rsidR="004A3FA9">
        <w:rPr>
          <w:spacing w:val="5"/>
          <w:kern w:val="1"/>
        </w:rPr>
        <w:t xml:space="preserve"> and one</w:t>
      </w:r>
      <w:r w:rsidR="00653D98">
        <w:rPr>
          <w:spacing w:val="5"/>
          <w:kern w:val="1"/>
        </w:rPr>
        <w:t xml:space="preserve"> way to resolve this issue is to use the </w:t>
      </w:r>
      <w:r w:rsidR="00D11470">
        <w:rPr>
          <w:spacing w:val="5"/>
          <w:kern w:val="1"/>
        </w:rPr>
        <w:t xml:space="preserve">summation of </w:t>
      </w:r>
      <w:r w:rsidR="00653D98">
        <w:rPr>
          <w:spacing w:val="5"/>
          <w:kern w:val="1"/>
        </w:rPr>
        <w:t xml:space="preserve">“voting power” in </w:t>
      </w:r>
      <w:r w:rsidR="00D11470">
        <w:rPr>
          <w:spacing w:val="5"/>
          <w:kern w:val="1"/>
        </w:rPr>
        <w:t>replace of direct counting.</w:t>
      </w:r>
      <w:r w:rsidR="00BC53F5">
        <w:rPr>
          <w:spacing w:val="5"/>
          <w:kern w:val="1"/>
        </w:rPr>
        <w:t xml:space="preserve"> </w:t>
      </w:r>
      <w:r w:rsidR="00DF11A8">
        <w:rPr>
          <w:spacing w:val="5"/>
          <w:kern w:val="1"/>
        </w:rPr>
        <w:t xml:space="preserve">Here, we use the Euclidean distance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pacing w:val="5"/>
                    <w:kern w:val="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a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spacing w:val="5"/>
                    <w:kern w:val="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pacing w:val="5"/>
                    <w:kern w:val="1"/>
                  </w:rPr>
                  <m:t>b</m:t>
                </m:r>
              </m:sub>
            </m:sSub>
          </m:e>
        </m:d>
      </m:oMath>
      <w:r w:rsidR="00DF11A8">
        <w:rPr>
          <w:spacing w:val="5"/>
          <w:kern w:val="1"/>
        </w:rPr>
        <w:t xml:space="preserve"> as our distance measure.</w:t>
      </w:r>
    </w:p>
    <w:p w14:paraId="6BBFA64B" w14:textId="77777777" w:rsidR="00DF11A8" w:rsidRDefault="00DF11A8" w:rsidP="00DF11A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14DC20D" w14:textId="04EA156F" w:rsidR="00D11470" w:rsidRDefault="00BC53F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Consider the </w:t>
      </w:r>
      <w:r w:rsidR="00611722" w:rsidRPr="000A08CA">
        <w:rPr>
          <w:i/>
          <w:spacing w:val="5"/>
          <w:kern w:val="1"/>
        </w:rPr>
        <w:t>k</w:t>
      </w:r>
      <w:r w:rsidR="00611722">
        <w:rPr>
          <w:spacing w:val="5"/>
          <w:kern w:val="1"/>
        </w:rPr>
        <w:t xml:space="preserve"> nearest</w:t>
      </w:r>
      <w:r w:rsidR="00A43816">
        <w:rPr>
          <w:spacing w:val="5"/>
          <w:kern w:val="1"/>
        </w:rPr>
        <w:t xml:space="preserve"> neighbor</w:t>
      </w:r>
      <w:r w:rsidR="008076C9">
        <w:rPr>
          <w:spacing w:val="5"/>
          <w:kern w:val="1"/>
        </w:rPr>
        <w:t>s</w:t>
      </w:r>
      <w:r w:rsidR="00A43816">
        <w:rPr>
          <w:spacing w:val="5"/>
          <w:kern w:val="1"/>
        </w:rPr>
        <w:t xml:space="preserve"> of test data </w:t>
      </w:r>
      <w:r w:rsidR="00A43816" w:rsidRPr="00A43816">
        <w:rPr>
          <w:b/>
          <w:spacing w:val="5"/>
          <w:kern w:val="1"/>
        </w:rPr>
        <w:t>x</w:t>
      </w:r>
      <w:r w:rsidR="00A43816">
        <w:rPr>
          <w:spacing w:val="5"/>
          <w:kern w:val="1"/>
        </w:rPr>
        <w:t>:</w:t>
      </w:r>
    </w:p>
    <w:p w14:paraId="325B7E43" w14:textId="77777777" w:rsidR="00DF11A8" w:rsidRDefault="00DF11A8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7D175AC" w14:textId="71C76CDF" w:rsidR="00E47826" w:rsidRDefault="00D1147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bookmarkStart w:id="0" w:name="OLE_LINK1"/>
      <w:bookmarkStart w:id="1" w:name="OLE_LINK2"/>
      <m:oMathPara>
        <m:oMath>
          <m:r>
            <w:rPr>
              <w:rFonts w:ascii="Cambria Math" w:hAnsi="Cambria Math"/>
              <w:spacing w:val="5"/>
              <w:kern w:val="1"/>
            </w:rPr>
            <m:t>{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pacing w:val="5"/>
              <w:kern w:val="1"/>
            </w:rPr>
            <m:t>,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pacing w:val="5"/>
              <w:kern w:val="1"/>
            </w:rPr>
            <m:t>,…,(</m:t>
          </m:r>
          <m:sSub>
            <m:sSubPr>
              <m:ctrlPr>
                <w:rPr>
                  <w:rFonts w:ascii="Cambria Math" w:hAnsi="Cambria Math"/>
                  <w:b/>
                  <w:spacing w:val="5"/>
                  <w:kern w:val="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y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)}</m:t>
          </m:r>
        </m:oMath>
      </m:oMathPara>
      <w:bookmarkEnd w:id="0"/>
      <w:bookmarkEnd w:id="1"/>
    </w:p>
    <w:p w14:paraId="0AA892C3" w14:textId="77777777" w:rsidR="00582963" w:rsidRDefault="005829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4C8CF65" w14:textId="586F5A21" w:rsidR="005C6C7B" w:rsidRDefault="00522AE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We define t</w:t>
      </w:r>
      <w:r w:rsidR="008076C9">
        <w:rPr>
          <w:spacing w:val="5"/>
          <w:kern w:val="1"/>
        </w:rPr>
        <w:t>he “voting power” of each class</w:t>
      </w:r>
      <w:r w:rsidR="002F36DB">
        <w:rPr>
          <w:spacing w:val="5"/>
          <w:kern w:val="1"/>
        </w:rPr>
        <w:t xml:space="preserve"> </w:t>
      </w:r>
      <w:r w:rsidR="002F36DB" w:rsidRPr="002F36DB">
        <w:rPr>
          <w:i/>
          <w:spacing w:val="5"/>
          <w:kern w:val="1"/>
        </w:rPr>
        <w:t>j</w:t>
      </w:r>
      <w:r w:rsidR="002F36DB">
        <w:rPr>
          <w:spacing w:val="5"/>
          <w:kern w:val="1"/>
        </w:rPr>
        <w:t xml:space="preserve"> on test data </w:t>
      </w:r>
      <w:r w:rsidR="002F36DB" w:rsidRPr="002F36DB">
        <w:rPr>
          <w:b/>
          <w:spacing w:val="5"/>
          <w:kern w:val="1"/>
        </w:rPr>
        <w:t>x</w:t>
      </w:r>
      <w:r w:rsidR="002F36DB">
        <w:rPr>
          <w:spacing w:val="5"/>
          <w:kern w:val="1"/>
        </w:rPr>
        <w:t xml:space="preserve"> </w:t>
      </w:r>
      <w:r w:rsidR="00B64F0C">
        <w:rPr>
          <w:spacing w:val="5"/>
          <w:kern w:val="1"/>
        </w:rPr>
        <w:t>as the summation of the distance inverse</w:t>
      </w:r>
      <w:r w:rsidR="002652B3">
        <w:rPr>
          <w:spacing w:val="5"/>
          <w:kern w:val="1"/>
        </w:rPr>
        <w:t xml:space="preserve"> of </w:t>
      </w:r>
      <w:r w:rsidR="00580640" w:rsidRPr="00580640">
        <w:rPr>
          <w:i/>
          <w:spacing w:val="5"/>
          <w:kern w:val="1"/>
        </w:rPr>
        <w:t>k</w:t>
      </w:r>
      <w:r w:rsidR="00580640">
        <w:rPr>
          <w:spacing w:val="5"/>
          <w:kern w:val="1"/>
        </w:rPr>
        <w:t xml:space="preserve"> </w:t>
      </w:r>
      <w:r w:rsidR="009E6B3E">
        <w:rPr>
          <w:spacing w:val="5"/>
          <w:kern w:val="1"/>
        </w:rPr>
        <w:t xml:space="preserve">nearest </w:t>
      </w:r>
      <w:r w:rsidR="002652B3">
        <w:rPr>
          <w:spacing w:val="5"/>
          <w:kern w:val="1"/>
        </w:rPr>
        <w:t xml:space="preserve">neighbors </w:t>
      </w:r>
      <w:r w:rsidR="009E6B3E">
        <w:rPr>
          <w:spacing w:val="5"/>
          <w:kern w:val="1"/>
        </w:rPr>
        <w:t>that have</w:t>
      </w:r>
      <w:r w:rsidR="002652B3">
        <w:rPr>
          <w:spacing w:val="5"/>
          <w:kern w:val="1"/>
        </w:rPr>
        <w:t xml:space="preserve"> label </w:t>
      </w:r>
      <w:r w:rsidR="002652B3" w:rsidRPr="002652B3">
        <w:rPr>
          <w:i/>
          <w:spacing w:val="5"/>
          <w:kern w:val="1"/>
        </w:rPr>
        <w:t>j</w:t>
      </w:r>
      <w:r w:rsidR="00E224BA">
        <w:rPr>
          <w:spacing w:val="5"/>
          <w:kern w:val="1"/>
        </w:rPr>
        <w:t>:</w:t>
      </w:r>
      <w:r>
        <w:rPr>
          <w:spacing w:val="5"/>
          <w:kern w:val="1"/>
        </w:rPr>
        <w:t xml:space="preserve"> </w:t>
      </w:r>
    </w:p>
    <w:p w14:paraId="73AB45A5" w14:textId="77777777" w:rsidR="00582963" w:rsidRDefault="005829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DECB30D" w14:textId="41BB55E2" w:rsidR="00B5572D" w:rsidRPr="00CC740C" w:rsidRDefault="00546BE5" w:rsidP="00CC740C">
      <w:pPr>
        <w:widowControl w:val="0"/>
        <w:autoSpaceDE w:val="0"/>
        <w:autoSpaceDN w:val="0"/>
        <w:adjustRightInd w:val="0"/>
        <w:spacing w:before="120" w:line="226" w:lineRule="auto"/>
        <w:ind w:leftChars="360" w:left="720"/>
        <w:jc w:val="both"/>
        <w:rPr>
          <w:spacing w:val="5"/>
          <w:kern w:val="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x</m:t>
              </m:r>
              <m:r>
                <w:rPr>
                  <w:rFonts w:ascii="Cambria Math" w:hAnsi="Cambria Math"/>
                  <w:spacing w:val="5"/>
                  <w:kern w:val="1"/>
                </w:rPr>
                <m:t>,j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=</m:t>
                      </m:r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0012FE1D" w14:textId="77777777" w:rsidR="00582963" w:rsidRDefault="0058296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96BDF4A" w14:textId="02B9609E" w:rsidR="00B5572D" w:rsidRDefault="00EF15BC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</w:t>
      </w:r>
      <w:r w:rsidR="003A57D9">
        <w:rPr>
          <w:spacing w:val="5"/>
          <w:kern w:val="1"/>
        </w:rPr>
        <w:t>class that possesses the highest voting power</w:t>
      </w:r>
      <w:r>
        <w:rPr>
          <w:spacing w:val="5"/>
          <w:kern w:val="1"/>
        </w:rPr>
        <w:t xml:space="preserve"> is chosen to be the label of the test data.</w:t>
      </w:r>
    </w:p>
    <w:p w14:paraId="295C415D" w14:textId="77777777" w:rsidR="00E46446" w:rsidRDefault="00E4644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438EF88" w14:textId="77777777" w:rsidR="00585A05" w:rsidRDefault="00585A0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5176D23" w14:textId="77777777" w:rsidR="00154509" w:rsidRDefault="0015450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DEB822B" w14:textId="6290E259" w:rsidR="00183C74" w:rsidRDefault="00AA00E3" w:rsidP="00183C7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</w:t>
      </w:r>
      <w:r w:rsidR="00183C74">
        <w:rPr>
          <w:b/>
          <w:bCs/>
          <w:spacing w:val="24"/>
          <w:kern w:val="1"/>
        </w:rPr>
        <w:t>.2</w:t>
      </w:r>
      <w:r w:rsidR="00183C74">
        <w:rPr>
          <w:b/>
          <w:bCs/>
          <w:spacing w:val="24"/>
          <w:kern w:val="1"/>
        </w:rPr>
        <w:tab/>
        <w:t>Multinomial Logistic Regression</w:t>
      </w:r>
    </w:p>
    <w:p w14:paraId="205A3522" w14:textId="66CAAE17" w:rsidR="00B5572D" w:rsidRDefault="003A57D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multinomial logistic regression, we </w:t>
      </w:r>
      <w:r w:rsidR="00004B52">
        <w:rPr>
          <w:spacing w:val="5"/>
          <w:kern w:val="1"/>
        </w:rPr>
        <w:t xml:space="preserve">want to classify the data into </w:t>
      </w:r>
      <w:r w:rsidR="00004B52" w:rsidRPr="005607DE">
        <w:rPr>
          <w:i/>
          <w:spacing w:val="5"/>
          <w:kern w:val="1"/>
        </w:rPr>
        <w:t>k</w:t>
      </w:r>
      <w:r w:rsidR="00004B52">
        <w:rPr>
          <w:spacing w:val="5"/>
          <w:kern w:val="1"/>
        </w:rPr>
        <w:t xml:space="preserve"> classes </w:t>
      </w:r>
      <w:r w:rsidR="005607DE">
        <w:rPr>
          <w:spacing w:val="5"/>
          <w:kern w:val="1"/>
        </w:rPr>
        <w:t xml:space="preserve">with </w:t>
      </w:r>
      <w:r w:rsidR="009A0074">
        <w:rPr>
          <w:spacing w:val="5"/>
          <w:kern w:val="1"/>
        </w:rPr>
        <w:t xml:space="preserve">discrete </w:t>
      </w:r>
      <w:r w:rsidR="005607DE">
        <w:rPr>
          <w:spacing w:val="5"/>
          <w:kern w:val="1"/>
        </w:rPr>
        <w:t>label</w:t>
      </w:r>
      <w:r w:rsidR="006A51C1">
        <w:rPr>
          <w:spacing w:val="5"/>
          <w:kern w:val="1"/>
        </w:rPr>
        <w:t xml:space="preserve"> </w:t>
      </w:r>
      <m:oMath>
        <m:r>
          <w:rPr>
            <w:rFonts w:ascii="Cambria Math" w:hAnsi="Cambria Math"/>
            <w:spacing w:val="5"/>
            <w:kern w:val="1"/>
          </w:rPr>
          <m:t>c∈ {0,1…k-1</m:t>
        </m:r>
        <m:r>
          <w:rPr>
            <w:rFonts w:ascii="Cambria Math" w:hAnsi="Cambria Math"/>
            <w:spacing w:val="5"/>
            <w:kern w:val="1"/>
          </w:rPr>
          <m:t>}</m:t>
        </m:r>
      </m:oMath>
      <w:r w:rsidR="005607DE">
        <w:rPr>
          <w:spacing w:val="5"/>
          <w:kern w:val="1"/>
        </w:rPr>
        <w:t xml:space="preserve">. </w:t>
      </w:r>
      <w:r w:rsidR="006A51C1">
        <w:rPr>
          <w:spacing w:val="5"/>
          <w:kern w:val="1"/>
        </w:rPr>
        <w:t>For the case of CIFAR-10</w:t>
      </w:r>
      <w:r w:rsidR="005607DE">
        <w:rPr>
          <w:spacing w:val="5"/>
          <w:kern w:val="1"/>
        </w:rPr>
        <w:t xml:space="preserve"> </w:t>
      </w:r>
      <w:r w:rsidR="005607DE" w:rsidRPr="005607DE">
        <w:rPr>
          <w:i/>
          <w:spacing w:val="5"/>
          <w:kern w:val="1"/>
        </w:rPr>
        <w:t>k</w:t>
      </w:r>
      <w:r w:rsidR="005607DE">
        <w:rPr>
          <w:spacing w:val="5"/>
          <w:kern w:val="1"/>
        </w:rPr>
        <w:t xml:space="preserve"> equals </w:t>
      </w:r>
      <w:r w:rsidR="005607DE" w:rsidRPr="005607DE">
        <w:rPr>
          <w:spacing w:val="5"/>
          <w:kern w:val="1"/>
        </w:rPr>
        <w:t>10</w:t>
      </w:r>
      <w:r w:rsidR="006A51C1">
        <w:rPr>
          <w:spacing w:val="5"/>
          <w:kern w:val="1"/>
        </w:rPr>
        <w:t xml:space="preserve">, and the </w:t>
      </w:r>
      <w:r w:rsidR="009A0074">
        <w:rPr>
          <w:spacing w:val="5"/>
          <w:kern w:val="1"/>
        </w:rPr>
        <w:t>likelihood of the particular class given specific weight is determined by</w:t>
      </w:r>
      <w:r w:rsidR="00AE2C81">
        <w:rPr>
          <w:spacing w:val="5"/>
          <w:kern w:val="1"/>
        </w:rPr>
        <w:t>:</w:t>
      </w:r>
    </w:p>
    <w:p w14:paraId="22FE6D0E" w14:textId="77777777" w:rsidR="00B5572D" w:rsidRDefault="00B557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5AA8183" w14:textId="2D302D09" w:rsidR="00B5572D" w:rsidRPr="00CC740C" w:rsidRDefault="009A0074" w:rsidP="00CC740C">
      <w:pPr>
        <w:widowControl w:val="0"/>
        <w:autoSpaceDE w:val="0"/>
        <w:autoSpaceDN w:val="0"/>
        <w:adjustRightInd w:val="0"/>
        <w:spacing w:before="120"/>
        <w:ind w:leftChars="360" w:left="720"/>
        <w:jc w:val="both"/>
        <w:rPr>
          <w:spacing w:val="5"/>
          <w:kern w:val="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x</m:t>
              </m:r>
              <m:r>
                <w:rPr>
                  <w:rFonts w:ascii="Cambria Math" w:hAnsi="Cambria Math"/>
                  <w:spacing w:val="5"/>
                  <w:kern w:val="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(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x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c&lt;k-1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)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/>
                      <w:spacing w:val="5"/>
                      <w:kern w:val="1"/>
                    </w:rPr>
                    <m:t xml:space="preserve">              if c&lt;k-1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c&lt;k-1</m:t>
                          </m:r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exp⁡</m:t>
                          </m:r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)</m:t>
                          </m:r>
                        </m:e>
                      </m:nary>
                    </m:den>
                  </m:f>
                  <m:r>
                    <w:rPr>
                      <w:rFonts w:ascii="Cambria Math" w:hAnsi="Cambria Math"/>
                      <w:spacing w:val="5"/>
                      <w:kern w:val="1"/>
                    </w:rPr>
                    <m:t xml:space="preserve">             if c=k-1</m:t>
                  </m:r>
                </m:e>
              </m:eqArr>
            </m:e>
          </m:d>
        </m:oMath>
      </m:oMathPara>
    </w:p>
    <w:p w14:paraId="493746BF" w14:textId="77777777" w:rsidR="00B5572D" w:rsidRDefault="00B5572D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8A1E427" w14:textId="29F89C5E" w:rsidR="00B5572D" w:rsidRDefault="00AE2C8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In our implementation, we </w:t>
      </w:r>
      <w:r w:rsidR="00AA578C">
        <w:rPr>
          <w:spacing w:val="5"/>
          <w:kern w:val="1"/>
        </w:rPr>
        <w:t>prepend the training and test data</w:t>
      </w:r>
      <w:r w:rsidR="00820EEC">
        <w:rPr>
          <w:spacing w:val="5"/>
          <w:kern w:val="1"/>
        </w:rPr>
        <w:t xml:space="preserve"> matrix</w:t>
      </w:r>
      <w:r w:rsidR="00AA578C">
        <w:rPr>
          <w:spacing w:val="5"/>
          <w:kern w:val="1"/>
        </w:rPr>
        <w:t xml:space="preserve"> with </w:t>
      </w:r>
      <w:r>
        <w:rPr>
          <w:spacing w:val="5"/>
          <w:kern w:val="1"/>
        </w:rPr>
        <w:t>an “ones” column</w:t>
      </w:r>
      <w:r w:rsidR="00AA578C">
        <w:rPr>
          <w:spacing w:val="5"/>
          <w:kern w:val="1"/>
        </w:rPr>
        <w:t xml:space="preserve"> so that we can </w:t>
      </w:r>
      <w:r w:rsidR="00201C47">
        <w:rPr>
          <w:spacing w:val="5"/>
          <w:kern w:val="1"/>
        </w:rPr>
        <w:t>simplify</w:t>
      </w:r>
    </w:p>
    <w:p w14:paraId="25BA930C" w14:textId="0633E7CE" w:rsidR="00B5572D" w:rsidRDefault="002E0DE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conditional log likelihood can be expressed as </w:t>
      </w:r>
    </w:p>
    <w:p w14:paraId="105088EE" w14:textId="46FC4CF4" w:rsidR="002E0DE4" w:rsidRDefault="002E0DE4" w:rsidP="002E0DE4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func>
            <m:funcPr>
              <m:ctrlPr>
                <w:rPr>
                  <w:rFonts w:ascii="Cambria Math" w:hAnsi="Cambria Math"/>
                  <w:spacing w:val="5"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D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x,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</w:rPr>
                        <m:t>w</m:t>
                      </m:r>
                    </m:e>
                  </m:d>
                </m:e>
              </m:nary>
            </m:e>
          </m:func>
        </m:oMath>
      </m:oMathPara>
    </w:p>
    <w:p w14:paraId="56664035" w14:textId="7685F530" w:rsidR="0048575E" w:rsidRDefault="00AF58D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To maximize the</w:t>
      </w:r>
      <w:r w:rsidR="009E0A4D">
        <w:rPr>
          <w:spacing w:val="5"/>
          <w:kern w:val="1"/>
        </w:rPr>
        <w:t xml:space="preserve"> conditional log likelihood</w:t>
      </w:r>
      <w:r w:rsidR="00610760">
        <w:rPr>
          <w:spacing w:val="5"/>
          <w:kern w:val="1"/>
        </w:rPr>
        <w:t xml:space="preserve"> of the weight vector </w:t>
      </w:r>
      <w:r w:rsidR="00610760" w:rsidRPr="00610760">
        <w:rPr>
          <w:b/>
          <w:spacing w:val="5"/>
          <w:kern w:val="1"/>
        </w:rPr>
        <w:t>w</w:t>
      </w:r>
      <w:r w:rsidRPr="00AF58D1">
        <w:rPr>
          <w:spacing w:val="5"/>
          <w:kern w:val="1"/>
        </w:rPr>
        <w:t>,</w:t>
      </w:r>
      <w:r>
        <w:rPr>
          <w:spacing w:val="5"/>
          <w:kern w:val="1"/>
        </w:rPr>
        <w:t xml:space="preserve"> we take</w:t>
      </w:r>
      <w:r w:rsidR="005C0096">
        <w:rPr>
          <w:spacing w:val="5"/>
          <w:kern w:val="1"/>
        </w:rPr>
        <w:t xml:space="preserve"> partial derivative </w:t>
      </w:r>
      <w:r w:rsidR="004951F5">
        <w:rPr>
          <w:spacing w:val="5"/>
          <w:kern w:val="1"/>
        </w:rPr>
        <w:t>on each dimension</w:t>
      </w:r>
      <w:r w:rsidR="005C0096">
        <w:rPr>
          <w:spacing w:val="5"/>
          <w:kern w:val="1"/>
        </w:rPr>
        <w:t xml:space="preserve"> </w:t>
      </w:r>
      <w:r w:rsidR="003958A9" w:rsidRPr="003958A9">
        <w:rPr>
          <w:i/>
          <w:spacing w:val="5"/>
          <w:kern w:val="1"/>
        </w:rPr>
        <w:t>j</w:t>
      </w:r>
      <w:r w:rsidR="003958A9">
        <w:rPr>
          <w:spacing w:val="5"/>
          <w:kern w:val="1"/>
        </w:rPr>
        <w:t xml:space="preserve"> </w:t>
      </w:r>
      <w:r w:rsidR="0057375F">
        <w:rPr>
          <w:spacing w:val="5"/>
          <w:kern w:val="1"/>
        </w:rPr>
        <w:t>and each class</w:t>
      </w:r>
      <w:r w:rsidR="003958A9">
        <w:rPr>
          <w:spacing w:val="5"/>
          <w:kern w:val="1"/>
        </w:rPr>
        <w:t xml:space="preserve"> c</w:t>
      </w:r>
      <w:r w:rsidR="0057375F">
        <w:rPr>
          <w:spacing w:val="5"/>
          <w:kern w:val="1"/>
        </w:rPr>
        <w:t>:</w:t>
      </w:r>
    </w:p>
    <w:p w14:paraId="01A7F5E6" w14:textId="483F09BE" w:rsidR="00B5572D" w:rsidRPr="000D1879" w:rsidRDefault="00677252" w:rsidP="001267D0">
      <w:pPr>
        <w:widowControl w:val="0"/>
        <w:autoSpaceDE w:val="0"/>
        <w:autoSpaceDN w:val="0"/>
        <w:adjustRightInd w:val="0"/>
        <w:spacing w:before="120"/>
        <w:ind w:leftChars="360" w:left="720"/>
        <w:jc w:val="center"/>
        <w:rPr>
          <w:spacing w:val="5"/>
          <w:kern w:val="1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j,c</m:t>
                  </m:r>
                </m:sub>
              </m:sSub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D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x,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w</m:t>
                  </m:r>
                </m:e>
              </m:d>
            </m:e>
          </m:nary>
          <m:r>
            <w:rPr>
              <w:rFonts w:ascii="Cambria Math" w:hAnsi="Cambria Math"/>
              <w:spacing w:val="5"/>
              <w:kern w:val="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pacing w:val="5"/>
                      <w:kern w:val="1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j,c</m:t>
                      </m:r>
                    </m:sub>
                  </m:sSub>
                </m:den>
              </m:f>
            </m:e>
          </m:nary>
          <m:func>
            <m:funcPr>
              <m:ctrlPr>
                <w:rPr>
                  <w:rFonts w:ascii="Cambria Math" w:hAnsi="Cambria Math"/>
                  <w:spacing w:val="5"/>
                  <w:kern w:val="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func>
        </m:oMath>
      </m:oMathPara>
    </w:p>
    <w:p w14:paraId="2175973A" w14:textId="77777777" w:rsidR="005C0096" w:rsidRDefault="005C009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C9D1647" w14:textId="616C9DA6" w:rsidR="00BD56E2" w:rsidRDefault="00BD56E2" w:rsidP="00176E24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  <w:sz w:val="18"/>
          <w:szCs w:val="18"/>
        </w:rPr>
      </w:pPr>
      <w:proofErr w:type="gramStart"/>
      <w:r>
        <w:rPr>
          <w:spacing w:val="5"/>
          <w:kern w:val="1"/>
          <w:sz w:val="18"/>
          <w:szCs w:val="18"/>
        </w:rPr>
        <w:lastRenderedPageBreak/>
        <w:t>where</w:t>
      </w:r>
      <w:proofErr w:type="gramEnd"/>
    </w:p>
    <w:p w14:paraId="56C93BBE" w14:textId="6C78B48B" w:rsidR="005C6C7B" w:rsidRPr="009C296D" w:rsidRDefault="00F0300C" w:rsidP="00176E24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</m:e>
          </m:func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&lt;k-1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w</m:t>
                                      </m:r>
                                    </m:e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pacing w:val="5"/>
                                              <w:kern w:val="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pacing w:val="5"/>
                                              <w:kern w:val="1"/>
                                              <w:sz w:val="18"/>
                                              <w:szCs w:val="18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pacing w:val="5"/>
                                              <w:kern w:val="1"/>
                                              <w:sz w:val="18"/>
                                              <w:szCs w:val="18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1+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&lt;k-1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pacing w:val="5"/>
                                          <w:kern w:val="1"/>
                                          <w:sz w:val="18"/>
                                          <w:szCs w:val="18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j,c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&lt;k-1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</m:den>
          </m:f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c,j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&lt;k-1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i</m:t>
              </m:r>
            </m:sup>
          </m:sSubSup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δ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c=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b/>
                  <w:i/>
                  <w:spacing w:val="5"/>
                  <w:kern w:val="1"/>
                  <w:sz w:val="18"/>
                  <w:szCs w:val="1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w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</m:sup>
                      </m:sSup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&lt;k-1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pacing w:val="5"/>
                                  <w:kern w:val="1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pacing w:val="5"/>
                                      <w:kern w:val="1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w:br/>
          </m:r>
        </m:oMath>
        <m:oMath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                       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  </m:t>
          </m:r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 xml:space="preserve">   =</m:t>
          </m:r>
          <m:sSubSup>
            <m:sSubSup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i</m:t>
              </m:r>
            </m:sup>
          </m:sSubSup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(δ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c=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-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spacing w:val="5"/>
                      <w:kern w:val="1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  <w:spacing w:val="5"/>
              <w:kern w:val="1"/>
              <w:sz w:val="18"/>
              <w:szCs w:val="18"/>
            </w:rPr>
            <m:t>)</m:t>
          </m:r>
        </m:oMath>
      </m:oMathPara>
    </w:p>
    <w:p w14:paraId="3C7F3A64" w14:textId="77777777" w:rsidR="00624C4F" w:rsidRDefault="00624C4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60FFDA3" w14:textId="0CC46E10" w:rsidR="00D93E40" w:rsidRDefault="00624C4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By gradient ascent, we can approximate </w:t>
      </w:r>
      <w:r w:rsidR="00CB7B20">
        <w:rPr>
          <w:spacing w:val="5"/>
          <w:kern w:val="1"/>
        </w:rPr>
        <w:t>the optimal solution by iteration:</w:t>
      </w:r>
    </w:p>
    <w:p w14:paraId="6E823C90" w14:textId="0AECF252" w:rsidR="00D93E40" w:rsidRDefault="00290D6A" w:rsidP="00B955E0">
      <w:pPr>
        <w:widowControl w:val="0"/>
        <w:autoSpaceDE w:val="0"/>
        <w:autoSpaceDN w:val="0"/>
        <w:adjustRightInd w:val="0"/>
        <w:spacing w:before="120"/>
        <w:jc w:val="both"/>
        <w:rPr>
          <w:spacing w:val="5"/>
          <w:kern w:val="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←</m:t>
          </m:r>
          <m:sSub>
            <m:sSub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sSubPr>
            <m:e>
              <m:r>
                <w:rPr>
                  <w:rFonts w:ascii="Cambria Math" w:hAnsi="Cambria Math"/>
                  <w:spacing w:val="5"/>
                  <w:kern w:val="1"/>
                </w:rPr>
                <m:t>w</m:t>
              </m:r>
            </m:e>
            <m:sub>
              <m:r>
                <w:rPr>
                  <w:rFonts w:ascii="Cambria Math" w:hAnsi="Cambria Math"/>
                  <w:spacing w:val="5"/>
                  <w:kern w:val="1"/>
                </w:rPr>
                <m:t>j</m:t>
              </m:r>
            </m:sub>
          </m:sSub>
          <m:r>
            <w:rPr>
              <w:rFonts w:ascii="Cambria Math" w:hAnsi="Cambria Math"/>
              <w:spacing w:val="5"/>
              <w:kern w:val="1"/>
            </w:rPr>
            <m:t>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i=1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(δ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c=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pacing w:val="5"/>
                      <w:kern w:val="1"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spacing w:val="5"/>
                      <w:kern w:val="1"/>
                      <w:sz w:val="18"/>
                      <w:szCs w:val="1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pacing w:val="5"/>
                          <w:kern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pacing w:val="5"/>
                          <w:kern w:val="1"/>
                          <w:sz w:val="18"/>
                          <w:szCs w:val="18"/>
                        </w:rPr>
                        <m:t>w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pacing w:val="5"/>
                              <w:kern w:val="1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pacing w:val="5"/>
                              <w:kern w:val="1"/>
                              <w:sz w:val="18"/>
                              <w:szCs w:val="18"/>
                            </w:rPr>
                            <m:t>i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hAnsi="Cambria Math"/>
                  <w:spacing w:val="5"/>
                  <w:kern w:val="1"/>
                  <w:sz w:val="18"/>
                  <w:szCs w:val="18"/>
                </w:rPr>
                <m:t>)</m:t>
              </m:r>
            </m:e>
          </m:nary>
        </m:oMath>
      </m:oMathPara>
    </w:p>
    <w:p w14:paraId="17966A3A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075F071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795C976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85E865D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02AA90EE" w14:textId="1D642685" w:rsidR="00EF5926" w:rsidRDefault="00EF5926" w:rsidP="00EF592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3.1</w:t>
      </w:r>
      <w:r>
        <w:rPr>
          <w:b/>
          <w:bCs/>
          <w:spacing w:val="24"/>
          <w:kern w:val="1"/>
        </w:rPr>
        <w:tab/>
        <w:t>Distance-Weighted K-Nearest Neighbors</w:t>
      </w:r>
    </w:p>
    <w:p w14:paraId="5ADF4508" w14:textId="42681AE6" w:rsidR="004D1620" w:rsidRDefault="004D1620" w:rsidP="0015450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We implement the </w:t>
      </w:r>
      <w:bookmarkStart w:id="2" w:name="_GoBack"/>
      <w:bookmarkEnd w:id="2"/>
    </w:p>
    <w:p w14:paraId="7EC2C70E" w14:textId="149CB52D" w:rsidR="00154509" w:rsidRDefault="004D1620" w:rsidP="00154509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</w:t>
      </w:r>
      <w:r w:rsidR="00154509">
        <w:rPr>
          <w:spacing w:val="5"/>
          <w:kern w:val="1"/>
        </w:rPr>
        <w:t xml:space="preserve">o decide the proper k, we use grid search with step 1 in the search space and evaluate the result with </w:t>
      </w:r>
      <w:proofErr w:type="spellStart"/>
      <w:r w:rsidR="00154509" w:rsidRPr="00BC7CAA">
        <w:rPr>
          <w:i/>
          <w:spacing w:val="5"/>
          <w:kern w:val="1"/>
        </w:rPr>
        <w:t>xTest</w:t>
      </w:r>
      <w:proofErr w:type="spellEnd"/>
      <w:r w:rsidR="00154509">
        <w:rPr>
          <w:spacing w:val="5"/>
          <w:kern w:val="1"/>
        </w:rPr>
        <w:t>.</w:t>
      </w:r>
    </w:p>
    <w:p w14:paraId="3D558290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47EB3EB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BC8FD89" w14:textId="77777777" w:rsidR="008D7194" w:rsidRDefault="008D719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8D7194" w:rsidSect="004643D0">
      <w:pgSz w:w="12240" w:h="15840"/>
      <w:pgMar w:top="1440" w:right="2160" w:bottom="1440" w:left="216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040E4"/>
    <w:rsid w:val="00004B52"/>
    <w:rsid w:val="00020D35"/>
    <w:rsid w:val="000268D1"/>
    <w:rsid w:val="000446EB"/>
    <w:rsid w:val="000764D0"/>
    <w:rsid w:val="000765CF"/>
    <w:rsid w:val="000A08CA"/>
    <w:rsid w:val="000D1879"/>
    <w:rsid w:val="0012011E"/>
    <w:rsid w:val="001267D0"/>
    <w:rsid w:val="00133C0E"/>
    <w:rsid w:val="00154509"/>
    <w:rsid w:val="00176E24"/>
    <w:rsid w:val="001775E6"/>
    <w:rsid w:val="00183C74"/>
    <w:rsid w:val="001B419A"/>
    <w:rsid w:val="001F6D54"/>
    <w:rsid w:val="00201C47"/>
    <w:rsid w:val="00222A36"/>
    <w:rsid w:val="0023590C"/>
    <w:rsid w:val="00262197"/>
    <w:rsid w:val="002652B3"/>
    <w:rsid w:val="00274892"/>
    <w:rsid w:val="00290D6A"/>
    <w:rsid w:val="002B4649"/>
    <w:rsid w:val="002D0824"/>
    <w:rsid w:val="002E0DE4"/>
    <w:rsid w:val="002F36DB"/>
    <w:rsid w:val="0038140E"/>
    <w:rsid w:val="0039543A"/>
    <w:rsid w:val="003958A9"/>
    <w:rsid w:val="003A57D9"/>
    <w:rsid w:val="003B46C5"/>
    <w:rsid w:val="0042324B"/>
    <w:rsid w:val="004643D0"/>
    <w:rsid w:val="0048575E"/>
    <w:rsid w:val="004951F5"/>
    <w:rsid w:val="004A3FA9"/>
    <w:rsid w:val="004C180F"/>
    <w:rsid w:val="004D1620"/>
    <w:rsid w:val="00515493"/>
    <w:rsid w:val="00521E92"/>
    <w:rsid w:val="00522AEB"/>
    <w:rsid w:val="00546BE5"/>
    <w:rsid w:val="0055003F"/>
    <w:rsid w:val="005607DE"/>
    <w:rsid w:val="0057375F"/>
    <w:rsid w:val="00580640"/>
    <w:rsid w:val="00582963"/>
    <w:rsid w:val="00585A05"/>
    <w:rsid w:val="005C0096"/>
    <w:rsid w:val="005C6C7B"/>
    <w:rsid w:val="00610760"/>
    <w:rsid w:val="00611722"/>
    <w:rsid w:val="00624C4F"/>
    <w:rsid w:val="00653D98"/>
    <w:rsid w:val="00654099"/>
    <w:rsid w:val="00677252"/>
    <w:rsid w:val="00695332"/>
    <w:rsid w:val="006A51C1"/>
    <w:rsid w:val="006D69F8"/>
    <w:rsid w:val="006E1166"/>
    <w:rsid w:val="007261EB"/>
    <w:rsid w:val="007B15A0"/>
    <w:rsid w:val="007B18E6"/>
    <w:rsid w:val="007C2E21"/>
    <w:rsid w:val="007D4463"/>
    <w:rsid w:val="007F39E0"/>
    <w:rsid w:val="008076C9"/>
    <w:rsid w:val="00820EEC"/>
    <w:rsid w:val="0087092C"/>
    <w:rsid w:val="008D4D2C"/>
    <w:rsid w:val="008D7194"/>
    <w:rsid w:val="008E7F7E"/>
    <w:rsid w:val="00907F05"/>
    <w:rsid w:val="0095716F"/>
    <w:rsid w:val="009853E5"/>
    <w:rsid w:val="009A0074"/>
    <w:rsid w:val="009A6637"/>
    <w:rsid w:val="009C296D"/>
    <w:rsid w:val="009E0A4D"/>
    <w:rsid w:val="009E6B3E"/>
    <w:rsid w:val="00A43816"/>
    <w:rsid w:val="00A64F7B"/>
    <w:rsid w:val="00A661DE"/>
    <w:rsid w:val="00A667B5"/>
    <w:rsid w:val="00AA00E3"/>
    <w:rsid w:val="00AA578C"/>
    <w:rsid w:val="00AE2C81"/>
    <w:rsid w:val="00AF58D1"/>
    <w:rsid w:val="00B05959"/>
    <w:rsid w:val="00B175C8"/>
    <w:rsid w:val="00B374A0"/>
    <w:rsid w:val="00B46C34"/>
    <w:rsid w:val="00B5572D"/>
    <w:rsid w:val="00B55C7A"/>
    <w:rsid w:val="00B5751D"/>
    <w:rsid w:val="00B64F0C"/>
    <w:rsid w:val="00B76E99"/>
    <w:rsid w:val="00B9465D"/>
    <w:rsid w:val="00B955E0"/>
    <w:rsid w:val="00BC1C8D"/>
    <w:rsid w:val="00BC3F2E"/>
    <w:rsid w:val="00BC53F5"/>
    <w:rsid w:val="00BC7CAA"/>
    <w:rsid w:val="00BD490F"/>
    <w:rsid w:val="00BD56E2"/>
    <w:rsid w:val="00C0390B"/>
    <w:rsid w:val="00C71ADE"/>
    <w:rsid w:val="00CB12DC"/>
    <w:rsid w:val="00CB7B20"/>
    <w:rsid w:val="00CC740C"/>
    <w:rsid w:val="00CD4CC7"/>
    <w:rsid w:val="00D11470"/>
    <w:rsid w:val="00D61B97"/>
    <w:rsid w:val="00D70850"/>
    <w:rsid w:val="00D93E40"/>
    <w:rsid w:val="00D96A3C"/>
    <w:rsid w:val="00DB0664"/>
    <w:rsid w:val="00DF11A8"/>
    <w:rsid w:val="00E0146E"/>
    <w:rsid w:val="00E1596B"/>
    <w:rsid w:val="00E224BA"/>
    <w:rsid w:val="00E46446"/>
    <w:rsid w:val="00E47826"/>
    <w:rsid w:val="00EC2336"/>
    <w:rsid w:val="00EE4981"/>
    <w:rsid w:val="00EE50C9"/>
    <w:rsid w:val="00EE5DBA"/>
    <w:rsid w:val="00EF15BC"/>
    <w:rsid w:val="00EF5926"/>
    <w:rsid w:val="00F0300C"/>
    <w:rsid w:val="00F27803"/>
    <w:rsid w:val="00F46E00"/>
    <w:rsid w:val="00FB79CB"/>
    <w:rsid w:val="00F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14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470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70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114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470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470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0A77E4-7300-A046-84C4-E68F3987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444</Words>
  <Characters>2534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Yen Jeremy</cp:lastModifiedBy>
  <cp:revision>112</cp:revision>
  <cp:lastPrinted>2015-12-01T21:33:00Z</cp:lastPrinted>
  <dcterms:created xsi:type="dcterms:W3CDTF">2015-12-01T21:33:00Z</dcterms:created>
  <dcterms:modified xsi:type="dcterms:W3CDTF">2015-12-03T01:44:00Z</dcterms:modified>
</cp:coreProperties>
</file>